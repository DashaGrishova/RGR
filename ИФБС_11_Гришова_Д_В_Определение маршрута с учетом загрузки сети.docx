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5D44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315D44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</w:t>
      </w:r>
    </w:p>
    <w:p w:rsidR="00315D44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«Саратовский государственный технический университет</w:t>
      </w:r>
    </w:p>
    <w:p w:rsidR="00315D44" w:rsidRDefault="00092D16">
      <w:pPr>
        <w:spacing w:after="0" w:line="100" w:lineRule="atLeast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имени Гагарина Ю.А.»</w:t>
      </w:r>
    </w:p>
    <w:p w:rsidR="00315D44" w:rsidRDefault="00315D44">
      <w:pPr>
        <w:pStyle w:val="a9"/>
      </w:pPr>
    </w:p>
    <w:p w:rsidR="00315D44" w:rsidRDefault="001E524D">
      <w:pPr>
        <w:pStyle w:val="a9"/>
        <w:spacing w:line="360" w:lineRule="auto"/>
        <w:ind w:firstLine="709"/>
        <w:rPr>
          <w:b w:val="0"/>
        </w:rPr>
      </w:pPr>
      <w:hyperlink r:id="rId8" w:history="1">
        <w:r w:rsidR="00092D16">
          <w:rPr>
            <w:rStyle w:val="a4"/>
            <w:b w:val="0"/>
          </w:rPr>
          <w:t xml:space="preserve">Институт прикладных информационных технологий </w:t>
        </w:r>
      </w:hyperlink>
      <w:r w:rsidR="00092D16">
        <w:rPr>
          <w:b w:val="0"/>
        </w:rPr>
        <w:t>и коммуникаций</w:t>
      </w:r>
    </w:p>
    <w:p w:rsidR="00315D44" w:rsidRDefault="00315D44">
      <w:pPr>
        <w:pStyle w:val="a9"/>
        <w:spacing w:line="360" w:lineRule="auto"/>
        <w:ind w:firstLine="709"/>
        <w:rPr>
          <w:b w:val="0"/>
        </w:rPr>
      </w:pPr>
    </w:p>
    <w:p w:rsidR="00315D44" w:rsidRDefault="00092D16">
      <w:pPr>
        <w:pStyle w:val="a9"/>
        <w:spacing w:line="360" w:lineRule="auto"/>
        <w:ind w:firstLine="709"/>
      </w:pPr>
      <w:r>
        <w:rPr>
          <w:b w:val="0"/>
        </w:rPr>
        <w:t>Кафедра Информационная безопасность автоматизированных систем</w:t>
      </w:r>
    </w:p>
    <w:p w:rsidR="00315D44" w:rsidRDefault="00315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D44" w:rsidRDefault="00092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 xml:space="preserve"> 10.03.01 Информационная безопасность </w:t>
      </w:r>
    </w:p>
    <w:p w:rsidR="00315D44" w:rsidRDefault="00315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5D44" w:rsidRDefault="00092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Расчётно-графическая работа </w:t>
      </w:r>
    </w:p>
    <w:p w:rsidR="00315D44" w:rsidRDefault="00092D1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315D44" w:rsidRDefault="001E5B48" w:rsidP="001E5B48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131BE98C" w:rsidRPr="131BE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маршрута с учетом загрузки сети»</w:t>
      </w:r>
    </w:p>
    <w:p w:rsidR="00315D44" w:rsidRDefault="00315D44">
      <w:pPr>
        <w:spacing w:after="0"/>
        <w:rPr>
          <w:rFonts w:ascii="Times New Roman" w:hAnsi="Times New Roman" w:cs="Times New Roman"/>
          <w:color w:val="000000"/>
        </w:rPr>
      </w:pPr>
    </w:p>
    <w:p w:rsidR="00315D44" w:rsidRDefault="00315D44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315D44" w:rsidRDefault="00315D44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315D44" w:rsidRDefault="00315D44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315D44" w:rsidRDefault="00315D44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315D44" w:rsidRDefault="00315D44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/>
      </w:tblPr>
      <w:tblGrid>
        <w:gridCol w:w="4815"/>
        <w:gridCol w:w="4539"/>
      </w:tblGrid>
      <w:tr w:rsidR="00315D44" w:rsidTr="131BE98C">
        <w:tc>
          <w:tcPr>
            <w:tcW w:w="4815" w:type="dxa"/>
            <w:shd w:val="clear" w:color="auto" w:fill="auto"/>
          </w:tcPr>
          <w:p w:rsidR="00315D44" w:rsidRDefault="00315D44">
            <w:pPr>
              <w:pStyle w:val="a9"/>
              <w:rPr>
                <w:b w:val="0"/>
              </w:rPr>
            </w:pPr>
          </w:p>
        </w:tc>
        <w:tc>
          <w:tcPr>
            <w:tcW w:w="4539" w:type="dxa"/>
            <w:shd w:val="clear" w:color="auto" w:fill="auto"/>
          </w:tcPr>
          <w:p w:rsidR="00315D44" w:rsidRDefault="00092D16">
            <w:pPr>
              <w:pStyle w:val="a9"/>
              <w:rPr>
                <w:b w:val="0"/>
              </w:rPr>
            </w:pPr>
            <w:r>
              <w:rPr>
                <w:b w:val="0"/>
              </w:rPr>
              <w:t xml:space="preserve">Выполнил: студент 1 курса </w:t>
            </w:r>
          </w:p>
          <w:p w:rsidR="00315D44" w:rsidRDefault="131BE98C">
            <w:pPr>
              <w:pStyle w:val="a9"/>
              <w:rPr>
                <w:b w:val="0"/>
              </w:rPr>
            </w:pPr>
            <w:r>
              <w:rPr>
                <w:b w:val="0"/>
              </w:rPr>
              <w:t>учебной группы б-ИФБС11</w:t>
            </w:r>
          </w:p>
          <w:p w:rsidR="00315D44" w:rsidRDefault="131BE98C">
            <w:pPr>
              <w:pStyle w:val="a9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:rsidR="131BE98C" w:rsidRDefault="131BE98C" w:rsidP="131BE98C">
            <w:pPr>
              <w:pStyle w:val="a9"/>
              <w:jc w:val="left"/>
              <w:rPr>
                <w:b w:val="0"/>
              </w:rPr>
            </w:pPr>
            <w:proofErr w:type="spellStart"/>
            <w:r w:rsidRPr="131BE98C">
              <w:rPr>
                <w:b w:val="0"/>
              </w:rPr>
              <w:t>Гришова</w:t>
            </w:r>
            <w:proofErr w:type="spellEnd"/>
            <w:r w:rsidRPr="131BE98C">
              <w:rPr>
                <w:b w:val="0"/>
              </w:rPr>
              <w:t xml:space="preserve"> Дарья Витальевна</w:t>
            </w:r>
          </w:p>
          <w:p w:rsidR="00315D44" w:rsidRDefault="354D4232">
            <w:pPr>
              <w:pStyle w:val="a9"/>
              <w:jc w:val="left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Проверил:</w:t>
            </w:r>
          </w:p>
          <w:p w:rsidR="00315D44" w:rsidRDefault="00092D16">
            <w:pPr>
              <w:pStyle w:val="a9"/>
              <w:jc w:val="left"/>
              <w:rPr>
                <w:b w:val="0"/>
              </w:rPr>
            </w:pPr>
            <w:r>
              <w:rPr>
                <w:b w:val="0"/>
              </w:rPr>
              <w:t xml:space="preserve">ассистент каф. ИБС </w:t>
            </w:r>
            <w:r>
              <w:rPr>
                <w:b w:val="0"/>
              </w:rPr>
              <w:br/>
              <w:t>Романчук С. П.</w:t>
            </w:r>
          </w:p>
          <w:p w:rsidR="00315D44" w:rsidRDefault="00315D44">
            <w:pPr>
              <w:pStyle w:val="a9"/>
              <w:jc w:val="left"/>
              <w:rPr>
                <w:b w:val="0"/>
              </w:rPr>
            </w:pPr>
          </w:p>
        </w:tc>
      </w:tr>
    </w:tbl>
    <w:p w:rsidR="00315D44" w:rsidRDefault="00315D44">
      <w:pPr>
        <w:jc w:val="center"/>
        <w:rPr>
          <w:rFonts w:ascii="Times New Roman" w:hAnsi="Times New Roman" w:cs="Times New Roman"/>
        </w:rPr>
      </w:pPr>
    </w:p>
    <w:p w:rsidR="00315D44" w:rsidRDefault="00092D16">
      <w:pPr>
        <w:pStyle w:val="a9"/>
      </w:pPr>
      <w:r>
        <w:rPr>
          <w:b w:val="0"/>
        </w:rPr>
        <w:br/>
      </w: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00315D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5D44" w:rsidRDefault="354D4232">
      <w:pPr>
        <w:spacing w:after="0"/>
        <w:rPr>
          <w:rFonts w:ascii="Times New Roman" w:hAnsi="Times New Roman" w:cs="Times New Roman"/>
        </w:rPr>
      </w:pPr>
      <w:r w:rsidRPr="354D4232">
        <w:rPr>
          <w:rFonts w:ascii="Times New Roman" w:hAnsi="Times New Roman" w:cs="Times New Roman"/>
          <w:sz w:val="28"/>
          <w:szCs w:val="28"/>
        </w:rPr>
        <w:t xml:space="preserve">                                                Саратов 2020</w:t>
      </w:r>
    </w:p>
    <w:p w:rsidR="009839E1" w:rsidRDefault="00092D16" w:rsidP="009839E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</w:t>
      </w:r>
      <w:r w:rsidR="009839E1">
        <w:rPr>
          <w:rFonts w:ascii="Times New Roman" w:hAnsi="Times New Roman" w:cs="Times New Roman"/>
          <w:color w:val="00000A"/>
          <w:sz w:val="96"/>
          <w:szCs w:val="72"/>
        </w:rPr>
        <w:t>Оглавление</w:t>
      </w:r>
      <w:r w:rsidR="009839E1">
        <w:rPr>
          <w:rFonts w:ascii="Times New Roman" w:hAnsi="Times New Roman" w:cs="Times New Roman"/>
          <w:color w:val="00000A"/>
          <w:sz w:val="36"/>
        </w:rPr>
        <w:br/>
      </w:r>
    </w:p>
    <w:p w:rsidR="009839E1" w:rsidRDefault="009839E1" w:rsidP="009839E1">
      <w:pPr>
        <w:pStyle w:val="16"/>
        <w:tabs>
          <w:tab w:val="clear" w:pos="9638"/>
          <w:tab w:val="right" w:leader="dot" w:pos="9345"/>
        </w:tabs>
        <w:rPr>
          <w:rFonts w:ascii="Times New Roman" w:hAnsi="Times New Roman" w:cs="Times New Roman"/>
          <w:b/>
          <w:sz w:val="32"/>
          <w:szCs w:val="32"/>
        </w:rPr>
      </w:pPr>
    </w:p>
    <w:p w:rsidR="009839E1" w:rsidRPr="00620111" w:rsidRDefault="001E524D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r w:rsidRPr="00620111">
        <w:rPr>
          <w:rFonts w:ascii="Times New Roman" w:hAnsi="Times New Roman" w:cs="Times New Roman"/>
          <w:sz w:val="32"/>
          <w:szCs w:val="32"/>
        </w:rPr>
        <w:fldChar w:fldCharType="begin"/>
      </w:r>
      <w:r w:rsidR="009839E1" w:rsidRPr="00620111">
        <w:rPr>
          <w:rFonts w:ascii="Times New Roman" w:hAnsi="Times New Roman" w:cs="Times New Roman"/>
          <w:sz w:val="32"/>
          <w:szCs w:val="32"/>
        </w:rPr>
        <w:instrText xml:space="preserve"> TOC </w:instrText>
      </w:r>
      <w:r w:rsidRPr="00620111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_RefHeading__172_1926437900" w:history="1">
        <w:r w:rsidR="009839E1" w:rsidRPr="00620111">
          <w:rPr>
            <w:rFonts w:ascii="Times New Roman" w:hAnsi="Times New Roman" w:cs="Times New Roman"/>
            <w:sz w:val="32"/>
            <w:szCs w:val="32"/>
          </w:rPr>
          <w:t>ЗАДАНИЕ</w:t>
        </w:r>
        <w:r w:rsidR="009839E1" w:rsidRPr="00620111">
          <w:rPr>
            <w:rFonts w:ascii="Times New Roman" w:hAnsi="Times New Roman" w:cs="Times New Roman"/>
            <w:sz w:val="32"/>
            <w:szCs w:val="32"/>
          </w:rPr>
          <w:tab/>
          <w:t>3</w:t>
        </w:r>
      </w:hyperlink>
    </w:p>
    <w:p w:rsidR="009839E1" w:rsidRPr="00620111" w:rsidRDefault="001E524D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hyperlink w:anchor="__RefHeading__176_1926437900" w:history="1">
        <w:r w:rsidR="009839E1" w:rsidRPr="00620111">
          <w:rPr>
            <w:rFonts w:ascii="Times New Roman" w:hAnsi="Times New Roman" w:cs="Times New Roman"/>
            <w:sz w:val="32"/>
            <w:szCs w:val="32"/>
          </w:rPr>
          <w:t>ВВЕДЕНИЕ</w:t>
        </w:r>
        <w:r w:rsidR="009839E1" w:rsidRPr="00620111">
          <w:rPr>
            <w:rFonts w:ascii="Times New Roman" w:hAnsi="Times New Roman" w:cs="Times New Roman"/>
            <w:sz w:val="32"/>
            <w:szCs w:val="32"/>
          </w:rPr>
          <w:tab/>
          <w:t>4</w:t>
        </w:r>
      </w:hyperlink>
    </w:p>
    <w:p w:rsidR="009839E1" w:rsidRPr="00620111" w:rsidRDefault="001E524D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hyperlink w:anchor="__RefHeading__178_1926437900" w:history="1">
        <w:r w:rsidR="009839E1" w:rsidRPr="00620111">
          <w:rPr>
            <w:rFonts w:ascii="Times New Roman" w:hAnsi="Times New Roman" w:cs="Times New Roman"/>
            <w:sz w:val="32"/>
            <w:szCs w:val="32"/>
          </w:rPr>
          <w:t>ОПИСАНИЕ ЗАДАЧИ</w:t>
        </w:r>
        <w:r w:rsidR="009839E1" w:rsidRPr="00620111">
          <w:rPr>
            <w:rFonts w:ascii="Times New Roman" w:hAnsi="Times New Roman" w:cs="Times New Roman"/>
            <w:sz w:val="32"/>
            <w:szCs w:val="32"/>
          </w:rPr>
          <w:tab/>
          <w:t>5</w:t>
        </w:r>
      </w:hyperlink>
    </w:p>
    <w:p w:rsidR="009839E1" w:rsidRPr="00620111" w:rsidRDefault="00620111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r w:rsidRPr="00620111">
        <w:rPr>
          <w:rFonts w:ascii="Times New Roman" w:hAnsi="Times New Roman" w:cs="Times New Roman"/>
          <w:sz w:val="32"/>
          <w:szCs w:val="32"/>
        </w:rPr>
        <w:t>ОПИСАНИЕ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39E1" w:rsidRPr="00620111">
        <w:rPr>
          <w:rFonts w:ascii="Times New Roman" w:hAnsi="Times New Roman" w:cs="Times New Roman"/>
          <w:sz w:val="32"/>
          <w:szCs w:val="32"/>
        </w:rPr>
        <w:t>РАБОТЫ</w:t>
      </w:r>
      <w:r>
        <w:rPr>
          <w:rFonts w:ascii="Times New Roman" w:hAnsi="Times New Roman" w:cs="Times New Roman"/>
          <w:sz w:val="32"/>
          <w:szCs w:val="32"/>
        </w:rPr>
        <w:t>…….</w:t>
      </w:r>
      <w:r w:rsidR="009839E1" w:rsidRPr="00620111">
        <w:rPr>
          <w:rFonts w:ascii="Times New Roman" w:hAnsi="Times New Roman" w:cs="Times New Roman"/>
          <w:sz w:val="32"/>
          <w:szCs w:val="32"/>
        </w:rPr>
        <w:t>…</w:t>
      </w:r>
      <w:r w:rsidRPr="00620111">
        <w:rPr>
          <w:rFonts w:ascii="Times New Roman" w:hAnsi="Times New Roman" w:cs="Times New Roman"/>
          <w:sz w:val="32"/>
          <w:szCs w:val="32"/>
        </w:rPr>
        <w:t>………………………………..</w:t>
      </w:r>
      <w:r w:rsidR="009839E1" w:rsidRPr="00620111">
        <w:rPr>
          <w:rFonts w:ascii="Times New Roman" w:hAnsi="Times New Roman" w:cs="Times New Roman"/>
          <w:sz w:val="32"/>
          <w:szCs w:val="32"/>
        </w:rPr>
        <w:t>………6</w:t>
      </w:r>
    </w:p>
    <w:p w:rsidR="009839E1" w:rsidRPr="00620111" w:rsidRDefault="00620111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r w:rsidRPr="00620111">
        <w:rPr>
          <w:rFonts w:ascii="Times New Roman" w:hAnsi="Times New Roman" w:cs="Times New Roman"/>
          <w:sz w:val="32"/>
          <w:szCs w:val="32"/>
        </w:rPr>
        <w:t>ОПИСАНИЕ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39E1" w:rsidRPr="00620111">
        <w:rPr>
          <w:rFonts w:ascii="Times New Roman" w:hAnsi="Times New Roman" w:cs="Times New Roman"/>
          <w:sz w:val="32"/>
          <w:szCs w:val="32"/>
        </w:rPr>
        <w:t>ПРОГРАММЫ…</w:t>
      </w:r>
      <w:r w:rsidRPr="00620111">
        <w:rPr>
          <w:rFonts w:ascii="Times New Roman" w:hAnsi="Times New Roman" w:cs="Times New Roman"/>
          <w:sz w:val="32"/>
          <w:szCs w:val="32"/>
        </w:rPr>
        <w:t>…</w:t>
      </w:r>
      <w:r w:rsidR="009839E1" w:rsidRPr="00620111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….</w:t>
      </w:r>
      <w:r w:rsidR="009839E1" w:rsidRPr="00620111">
        <w:rPr>
          <w:rFonts w:ascii="Times New Roman" w:hAnsi="Times New Roman" w:cs="Times New Roman"/>
          <w:sz w:val="32"/>
          <w:szCs w:val="32"/>
        </w:rPr>
        <w:t>………………………………7</w:t>
      </w:r>
    </w:p>
    <w:p w:rsidR="009839E1" w:rsidRPr="008D1D4F" w:rsidRDefault="008D1D4F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ЗАКЛЮЧЕНИЕ………………………………………………………10</w:t>
      </w:r>
    </w:p>
    <w:p w:rsidR="008203B2" w:rsidRPr="00620111" w:rsidRDefault="008203B2" w:rsidP="009839E1">
      <w:pPr>
        <w:pStyle w:val="16"/>
        <w:tabs>
          <w:tab w:val="clear" w:pos="9638"/>
          <w:tab w:val="right" w:leader="dot" w:pos="9355"/>
        </w:tabs>
        <w:rPr>
          <w:rFonts w:ascii="Times New Roman" w:hAnsi="Times New Roman" w:cs="Times New Roman"/>
          <w:sz w:val="32"/>
          <w:szCs w:val="32"/>
        </w:rPr>
      </w:pPr>
      <w:r w:rsidRPr="00620111">
        <w:rPr>
          <w:rFonts w:ascii="Times New Roman" w:hAnsi="Times New Roman" w:cs="Times New Roman"/>
          <w:sz w:val="32"/>
          <w:szCs w:val="32"/>
        </w:rPr>
        <w:t>ИСТОЧНИКИ……</w:t>
      </w:r>
      <w:r w:rsidR="00620111" w:rsidRPr="00620111">
        <w:rPr>
          <w:rFonts w:ascii="Times New Roman" w:hAnsi="Times New Roman" w:cs="Times New Roman"/>
          <w:sz w:val="32"/>
          <w:szCs w:val="32"/>
        </w:rPr>
        <w:t>..</w:t>
      </w:r>
      <w:r w:rsidRPr="00620111">
        <w:rPr>
          <w:rFonts w:ascii="Times New Roman" w:hAnsi="Times New Roman" w:cs="Times New Roman"/>
          <w:sz w:val="32"/>
          <w:szCs w:val="32"/>
        </w:rPr>
        <w:t>…………………………………………</w:t>
      </w:r>
      <w:r w:rsidR="00620111">
        <w:rPr>
          <w:rFonts w:ascii="Times New Roman" w:hAnsi="Times New Roman" w:cs="Times New Roman"/>
          <w:sz w:val="32"/>
          <w:szCs w:val="32"/>
        </w:rPr>
        <w:t>..............</w:t>
      </w:r>
      <w:r w:rsidR="008D1D4F">
        <w:rPr>
          <w:rFonts w:ascii="Times New Roman" w:hAnsi="Times New Roman" w:cs="Times New Roman"/>
          <w:sz w:val="32"/>
          <w:szCs w:val="32"/>
        </w:rPr>
        <w:t>11</w:t>
      </w:r>
    </w:p>
    <w:p w:rsidR="009839E1" w:rsidRPr="00620111" w:rsidRDefault="001E524D" w:rsidP="009839E1">
      <w:pPr>
        <w:pStyle w:val="16"/>
        <w:tabs>
          <w:tab w:val="clear" w:pos="9638"/>
          <w:tab w:val="right" w:leader="dot" w:pos="9345"/>
        </w:tabs>
        <w:rPr>
          <w:rFonts w:ascii="Times New Roman" w:hAnsi="Times New Roman" w:cs="Times New Roman"/>
          <w:sz w:val="24"/>
          <w:szCs w:val="24"/>
        </w:rPr>
      </w:pPr>
      <w:r w:rsidRPr="00620111">
        <w:rPr>
          <w:rFonts w:ascii="Times New Roman" w:hAnsi="Times New Roman" w:cs="Times New Roman"/>
          <w:sz w:val="32"/>
          <w:szCs w:val="32"/>
        </w:rPr>
        <w:fldChar w:fldCharType="end"/>
      </w:r>
    </w:p>
    <w:p w:rsidR="009839E1" w:rsidRDefault="009839E1" w:rsidP="009839E1">
      <w:pPr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</w:p>
    <w:p w:rsidR="00315D44" w:rsidRDefault="00315D44">
      <w:pPr>
        <w:rPr>
          <w:rFonts w:ascii="Times New Roman" w:hAnsi="Times New Roman" w:cs="Times New Roman"/>
          <w:b/>
          <w:color w:val="00000A"/>
          <w:sz w:val="96"/>
          <w:szCs w:val="72"/>
        </w:rPr>
        <w:sectPr w:rsidR="00315D44">
          <w:footerReference w:type="default" r:id="rId9"/>
          <w:pgSz w:w="11906" w:h="16838"/>
          <w:pgMar w:top="1134" w:right="850" w:bottom="1134" w:left="1701" w:header="720" w:footer="708" w:gutter="0"/>
          <w:cols w:space="720"/>
          <w:titlePg/>
          <w:docGrid w:linePitch="360" w:charSpace="-2049"/>
        </w:sectPr>
      </w:pPr>
    </w:p>
    <w:p w:rsidR="009839E1" w:rsidRPr="009839E1" w:rsidRDefault="009839E1" w:rsidP="00620111">
      <w:pPr>
        <w:pStyle w:val="1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_RefHeading__172_1926437900"/>
      <w:bookmarkEnd w:id="0"/>
      <w:r w:rsidRPr="009839E1">
        <w:rPr>
          <w:rFonts w:ascii="Times New Roman" w:hAnsi="Times New Roman" w:cs="Times New Roman"/>
          <w:b/>
          <w:bCs/>
          <w:color w:val="00000A"/>
        </w:rPr>
        <w:lastRenderedPageBreak/>
        <w:t>Задание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</w:pP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Дан файл с описанием карты города. Каждая связь имеет два веса – максимальная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 xml:space="preserve">пропускная способность дороги и ее текущий уровень загрузки в процентах. </w:t>
      </w:r>
      <w:proofErr w:type="gramStart"/>
      <w:r w:rsidRPr="009839E1">
        <w:rPr>
          <w:rFonts w:ascii="Times New Roman" w:hAnsi="Times New Roman" w:cs="Times New Roman"/>
          <w:sz w:val="24"/>
          <w:szCs w:val="24"/>
        </w:rPr>
        <w:t>Возможный</w:t>
      </w:r>
      <w:r w:rsidR="00620111">
        <w:rPr>
          <w:rFonts w:ascii="Times New Roman" w:hAnsi="Times New Roman" w:cs="Times New Roman"/>
          <w:sz w:val="24"/>
          <w:szCs w:val="24"/>
        </w:rPr>
        <w:t xml:space="preserve"> </w:t>
      </w:r>
      <w:r w:rsidRPr="009839E1">
        <w:rPr>
          <w:rFonts w:ascii="Times New Roman" w:hAnsi="Times New Roman" w:cs="Times New Roman"/>
          <w:sz w:val="24"/>
          <w:szCs w:val="24"/>
        </w:rPr>
        <w:t>вариант структуры файла приведен ниже (комментарии в реальном файле будут</w:t>
      </w:r>
      <w:proofErr w:type="gramEnd"/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отсутствовать):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N – число вершин.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X1 Y1 // координаты вершины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X2 Y2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...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XN YN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M – число связей.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 xml:space="preserve">N1 K1 P1 </w:t>
      </w:r>
      <w:proofErr w:type="gramStart"/>
      <w:r w:rsidRPr="009839E1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9839E1">
        <w:rPr>
          <w:rFonts w:ascii="Times New Roman" w:hAnsi="Times New Roman" w:cs="Times New Roman"/>
          <w:sz w:val="24"/>
          <w:szCs w:val="24"/>
        </w:rPr>
        <w:t xml:space="preserve"> // какие вершины связаны, пропускная способность и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загрузка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N2 K2 P2 V2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...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NM KM PM VM</w:t>
      </w:r>
    </w:p>
    <w:p w:rsidR="009839E1" w:rsidRPr="009839E1" w:rsidRDefault="009839E1" w:rsidP="0062011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9E1">
        <w:rPr>
          <w:rFonts w:ascii="Times New Roman" w:hAnsi="Times New Roman" w:cs="Times New Roman"/>
          <w:sz w:val="24"/>
          <w:szCs w:val="24"/>
        </w:rPr>
        <w:t>С учетом пробок проложить наиболее быстрый маршрут из пункта A в пункт B.</w:t>
      </w:r>
    </w:p>
    <w:p w:rsidR="00315D44" w:rsidRPr="009839E1" w:rsidRDefault="00092D16" w:rsidP="00620111">
      <w:pPr>
        <w:pStyle w:val="1"/>
        <w:pageBreakBefore/>
        <w:numPr>
          <w:ilvl w:val="0"/>
          <w:numId w:val="0"/>
        </w:num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839E1">
        <w:rPr>
          <w:rFonts w:ascii="Times New Roman" w:hAnsi="Times New Roman" w:cs="Times New Roman"/>
          <w:b/>
          <w:bCs/>
          <w:color w:val="00000A"/>
        </w:rPr>
        <w:lastRenderedPageBreak/>
        <w:t>ВВЕДЕНИЕ</w:t>
      </w:r>
    </w:p>
    <w:p w:rsidR="00315D44" w:rsidRPr="009839E1" w:rsidRDefault="00315D44" w:rsidP="0062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5D44" w:rsidRPr="009839E1" w:rsidRDefault="131BE98C" w:rsidP="006201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9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Поиск маршрута</w:t>
      </w:r>
      <w:r w:rsidRPr="009839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термин в информатике и искусственном интеллекте, который означает определение компьютерной программой наилучшего, оптимального маршрута между двумя точками.</w:t>
      </w:r>
    </w:p>
    <w:p w:rsidR="00315D44" w:rsidRDefault="00315D44" w:rsidP="00620111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315D44" w:rsidRDefault="00092D16" w:rsidP="00620111">
      <w:pPr>
        <w:pStyle w:val="1"/>
        <w:spacing w:line="360" w:lineRule="auto"/>
        <w:ind w:firstLine="709"/>
        <w:jc w:val="both"/>
      </w:pPr>
      <w:bookmarkStart w:id="1" w:name="__RefHeading__174_1926437900"/>
      <w:bookmarkEnd w:id="1"/>
      <w:r>
        <w:br/>
      </w:r>
      <w:r>
        <w:br/>
      </w:r>
    </w:p>
    <w:p w:rsidR="00315D44" w:rsidRDefault="00315D44" w:rsidP="00620111">
      <w:pPr>
        <w:spacing w:line="360" w:lineRule="auto"/>
        <w:ind w:firstLine="709"/>
        <w:jc w:val="both"/>
        <w:rPr>
          <w:rFonts w:ascii="Calibri Light" w:hAnsi="Calibri Light"/>
          <w:color w:val="2E74B5"/>
          <w:sz w:val="32"/>
          <w:szCs w:val="32"/>
        </w:rPr>
      </w:pPr>
    </w:p>
    <w:p w:rsidR="00315D44" w:rsidRPr="00620111" w:rsidRDefault="00092D16" w:rsidP="00620111">
      <w:pPr>
        <w:pStyle w:val="1"/>
        <w:pageBreakBefore/>
        <w:spacing w:line="360" w:lineRule="auto"/>
        <w:ind w:firstLine="709"/>
        <w:jc w:val="center"/>
      </w:pPr>
      <w:bookmarkStart w:id="2" w:name="__RefHeading__176_1926437900"/>
      <w:bookmarkStart w:id="3" w:name="_Toc10141241"/>
      <w:bookmarkEnd w:id="2"/>
      <w:bookmarkEnd w:id="3"/>
      <w:r w:rsidRPr="00620111">
        <w:rPr>
          <w:rFonts w:ascii="Times New Roman" w:hAnsi="Times New Roman" w:cs="Times New Roman"/>
          <w:b/>
          <w:bCs/>
          <w:color w:val="00000A"/>
        </w:rPr>
        <w:lastRenderedPageBreak/>
        <w:t>ОПИСАНИЕ ЗАДАЧИ</w:t>
      </w:r>
    </w:p>
    <w:p w:rsidR="00315D44" w:rsidRDefault="00315D44" w:rsidP="00620111">
      <w:pPr>
        <w:spacing w:after="0" w:line="360" w:lineRule="auto"/>
        <w:ind w:firstLine="709"/>
      </w:pPr>
    </w:p>
    <w:p w:rsidR="131BE98C" w:rsidRPr="00620111" w:rsidRDefault="131BE98C" w:rsidP="00620111">
      <w:pPr>
        <w:pStyle w:val="14"/>
        <w:spacing w:before="0" w:after="0" w:line="360" w:lineRule="auto"/>
        <w:ind w:firstLine="709"/>
        <w:jc w:val="both"/>
      </w:pPr>
      <w:r w:rsidRPr="00620111">
        <w:t xml:space="preserve">По своей сути алгоритм поиска пути ищет на графе, начиная с одной (стартовой) точки и исследуя смежные узлы до тех пор, пока не </w:t>
      </w:r>
      <w:proofErr w:type="gramStart"/>
      <w:r w:rsidRPr="00620111">
        <w:t>будет</w:t>
      </w:r>
      <w:proofErr w:type="gramEnd"/>
      <w:r w:rsidRPr="00620111">
        <w:t xml:space="preserve"> достигнут узел назначения (конечный узел). Кроме того, в алгоритмах поиска пути в большинстве случаев заложена также цель </w:t>
      </w:r>
      <w:proofErr w:type="gramStart"/>
      <w:r w:rsidRPr="00620111">
        <w:t>найти</w:t>
      </w:r>
      <w:proofErr w:type="gramEnd"/>
      <w:r w:rsidRPr="00620111">
        <w:t xml:space="preserve"> самый короткий путь.</w:t>
      </w:r>
    </w:p>
    <w:p w:rsidR="00315D44" w:rsidRPr="00620111" w:rsidRDefault="00092D16" w:rsidP="00620111">
      <w:pPr>
        <w:pStyle w:val="14"/>
        <w:spacing w:before="0" w:after="0" w:line="360" w:lineRule="auto"/>
        <w:ind w:firstLine="709"/>
        <w:jc w:val="both"/>
        <w:rPr>
          <w:color w:val="000000"/>
        </w:rPr>
      </w:pPr>
      <w:r w:rsidRPr="00620111">
        <w:rPr>
          <w:color w:val="333333"/>
        </w:rPr>
        <w:t>Ход работы:</w:t>
      </w:r>
    </w:p>
    <w:p w:rsidR="00315D44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left="-36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 возможность выбора количества дорог.</w:t>
      </w:r>
    </w:p>
    <w:p w:rsidR="00315D44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left="-36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 возможность выбора начальной точки.</w:t>
      </w:r>
    </w:p>
    <w:p w:rsidR="00315D44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left="-36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 возможность выбора конечной точки.</w:t>
      </w:r>
    </w:p>
    <w:p w:rsidR="00315D44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left="-36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Разработать возможность чтения карты из файла.</w:t>
      </w:r>
    </w:p>
    <w:p w:rsidR="131BE98C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left="-360" w:firstLine="709"/>
        <w:jc w:val="both"/>
        <w:rPr>
          <w:color w:val="000000" w:themeColor="text1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Реализовать алгоритм поиска наикротчайшего пути между точками.</w:t>
      </w:r>
    </w:p>
    <w:p w:rsidR="00315D44" w:rsidRPr="00620111" w:rsidRDefault="131BE98C" w:rsidP="00620111">
      <w:pPr>
        <w:pStyle w:val="1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222222"/>
          <w:sz w:val="24"/>
          <w:szCs w:val="24"/>
        </w:rPr>
        <w:t>После проделанной работы протестировать приложение самостоятельно.</w:t>
      </w:r>
    </w:p>
    <w:p w:rsidR="00315D44" w:rsidRPr="00620111" w:rsidRDefault="00092D16" w:rsidP="00620111">
      <w:pPr>
        <w:pStyle w:val="15"/>
        <w:numPr>
          <w:ilvl w:val="0"/>
          <w:numId w:val="3"/>
        </w:numPr>
        <w:spacing w:after="0" w:line="360" w:lineRule="auto"/>
        <w:ind w:firstLine="709"/>
        <w:jc w:val="both"/>
        <w:rPr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>По итогу тестирования исключить все возможные неисправности.</w:t>
      </w:r>
    </w:p>
    <w:p w:rsidR="00315D44" w:rsidRPr="00620111" w:rsidRDefault="00315D44" w:rsidP="00620111">
      <w:pPr>
        <w:pStyle w:val="15"/>
        <w:spacing w:after="0" w:line="360" w:lineRule="auto"/>
        <w:ind w:left="0" w:firstLine="709"/>
        <w:jc w:val="both"/>
        <w:rPr>
          <w:sz w:val="24"/>
          <w:szCs w:val="24"/>
        </w:rPr>
      </w:pPr>
    </w:p>
    <w:p w:rsidR="00315D44" w:rsidRDefault="00315D44" w:rsidP="00620111">
      <w:pPr>
        <w:pStyle w:val="15"/>
        <w:spacing w:after="0" w:line="360" w:lineRule="auto"/>
        <w:ind w:left="-360" w:firstLine="709"/>
        <w:jc w:val="both"/>
      </w:pPr>
    </w:p>
    <w:p w:rsidR="00315D44" w:rsidRDefault="00315D44" w:rsidP="00620111">
      <w:pPr>
        <w:spacing w:line="360" w:lineRule="auto"/>
        <w:ind w:firstLine="709"/>
        <w:rPr>
          <w:rFonts w:ascii="Times New Roman" w:hAnsi="Times New Roman" w:cs="Times New Roman"/>
          <w:color w:val="000000"/>
          <w:sz w:val="27"/>
          <w:szCs w:val="27"/>
        </w:rPr>
      </w:pPr>
    </w:p>
    <w:p w:rsidR="00315D44" w:rsidRPr="00620111" w:rsidRDefault="00092D16" w:rsidP="00620111">
      <w:pPr>
        <w:pStyle w:val="1"/>
        <w:pageBreakBefore/>
        <w:spacing w:line="360" w:lineRule="auto"/>
        <w:ind w:firstLine="709"/>
        <w:jc w:val="center"/>
      </w:pPr>
      <w:bookmarkStart w:id="4" w:name="__RefHeading__178_1926437900"/>
      <w:bookmarkEnd w:id="4"/>
      <w:r w:rsidRPr="00620111">
        <w:rPr>
          <w:rFonts w:ascii="Times New Roman" w:hAnsi="Times New Roman" w:cs="Times New Roman"/>
          <w:b/>
          <w:bCs/>
          <w:color w:val="00000A"/>
        </w:rPr>
        <w:lastRenderedPageBreak/>
        <w:t>ОПИСАНИЕ РАБОТЫ</w:t>
      </w:r>
    </w:p>
    <w:p w:rsidR="00315D44" w:rsidRDefault="00315D44" w:rsidP="00620111">
      <w:pPr>
        <w:spacing w:after="0" w:line="360" w:lineRule="auto"/>
        <w:ind w:firstLine="709"/>
        <w:jc w:val="both"/>
      </w:pPr>
    </w:p>
    <w:p w:rsidR="131BE98C" w:rsidRPr="00620111" w:rsidRDefault="131BE98C" w:rsidP="006201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разработки была выбран стандартный шаблон 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std::vector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&lt;T&gt; — реализация динамического массива. Шаблон 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расположен в заголовочном файле &lt;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&gt;. Как и все стандартные компоненты, он расположен в пространстве имён 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Данный интерфейс эмулирует работу стандартного массива C (например, быстрый произвольный доступ к элементам), а также некоторые дополнительные возможности, вроде автоматического изменения размера вектора при вставке или удалении элементов.</w:t>
      </w:r>
    </w:p>
    <w:p w:rsidR="00315D44" w:rsidRPr="00620111" w:rsidRDefault="00092D16" w:rsidP="006201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быть написана на языке программирования 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++. Разработка происходит в интегрированной среде разработки программного обеспечения и ряда других инструментальных средств – 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языке программирования 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2011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:rsidR="00315D44" w:rsidRDefault="00315D44" w:rsidP="006201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5D44" w:rsidRDefault="00315D44" w:rsidP="00620111">
      <w:pPr>
        <w:spacing w:line="360" w:lineRule="auto"/>
        <w:ind w:firstLine="709"/>
      </w:pPr>
    </w:p>
    <w:p w:rsidR="00315D44" w:rsidRDefault="00315D44" w:rsidP="00620111">
      <w:pPr>
        <w:pStyle w:val="1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:rsidR="00315D44" w:rsidRDefault="00315D44" w:rsidP="0062011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5D44" w:rsidRDefault="00315D44" w:rsidP="0062011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5D44" w:rsidRDefault="00315D44" w:rsidP="0062011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5D44" w:rsidRDefault="00315D44" w:rsidP="00620111">
      <w:pPr>
        <w:spacing w:line="360" w:lineRule="auto"/>
        <w:ind w:firstLine="709"/>
        <w:rPr>
          <w:rFonts w:ascii="Times New Roman" w:hAnsi="Times New Roman" w:cs="Times New Roman"/>
          <w:b/>
          <w:color w:val="2E74B5"/>
          <w:sz w:val="72"/>
          <w:szCs w:val="72"/>
        </w:rPr>
      </w:pPr>
    </w:p>
    <w:p w:rsidR="00315D44" w:rsidRPr="00620111" w:rsidRDefault="00092D16" w:rsidP="00620111">
      <w:pPr>
        <w:pStyle w:val="14"/>
        <w:pageBreakBefore/>
        <w:spacing w:before="0" w:after="404" w:line="360" w:lineRule="auto"/>
        <w:ind w:firstLine="709"/>
        <w:jc w:val="center"/>
        <w:rPr>
          <w:sz w:val="32"/>
          <w:szCs w:val="32"/>
        </w:rPr>
      </w:pPr>
      <w:r w:rsidRPr="00620111">
        <w:rPr>
          <w:rStyle w:val="10"/>
          <w:rFonts w:ascii="Times New Roman" w:hAnsi="Times New Roman" w:cs="Times New Roman"/>
          <w:b/>
          <w:bCs/>
          <w:color w:val="00000A"/>
        </w:rPr>
        <w:lastRenderedPageBreak/>
        <w:t>ОПИСАНИЕ ПРОГРАММЫ</w:t>
      </w:r>
    </w:p>
    <w:p w:rsidR="00315D44" w:rsidRDefault="00315D44" w:rsidP="00620111">
      <w:pPr>
        <w:pStyle w:val="14"/>
        <w:spacing w:before="0" w:after="404" w:line="360" w:lineRule="auto"/>
        <w:ind w:firstLine="709"/>
        <w:jc w:val="center"/>
      </w:pPr>
    </w:p>
    <w:p w:rsidR="00315D44" w:rsidRPr="00620111" w:rsidRDefault="131BE98C" w:rsidP="006201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начале работы программы мы задаём количество дорог, начальную точку и конечную точку. После чего приложение считывает карту дорог из файла и ищет наикротчайший путь до точки. Поиск пути осуществляется по алгоритму 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матрицы смежности. Алгоритм работает пошагово — на каждом шаге он «посещает» одну вершину и пытается уменьшать метки. Начальная точка полагается равной 0, метки остальных вершин — бесконечности. 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Работа алгоритма завершается, когда все вершины посещены.</w:t>
      </w:r>
    </w:p>
    <w:p w:rsidR="00315D44" w:rsidRDefault="131BE98C" w:rsidP="006201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31BE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15D44" w:rsidRDefault="00315D44" w:rsidP="00620111">
      <w:pPr>
        <w:spacing w:after="0" w:line="360" w:lineRule="auto"/>
        <w:ind w:firstLine="709"/>
        <w:jc w:val="both"/>
      </w:pPr>
    </w:p>
    <w:p w:rsidR="00315D44" w:rsidRDefault="00315D44" w:rsidP="00620111">
      <w:pPr>
        <w:pStyle w:val="14"/>
        <w:spacing w:before="0" w:after="404" w:line="360" w:lineRule="auto"/>
        <w:ind w:firstLine="709"/>
        <w:jc w:val="center"/>
      </w:pPr>
    </w:p>
    <w:p w:rsidR="00315D44" w:rsidRDefault="008D1D4F" w:rsidP="00620111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6121400" cy="344328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D16">
        <w:br/>
      </w:r>
      <w:r w:rsidR="00092D16">
        <w:br/>
      </w:r>
    </w:p>
    <w:p w:rsidR="00315D44" w:rsidRDefault="00315D44" w:rsidP="00620111">
      <w:pPr>
        <w:pStyle w:val="1"/>
        <w:pageBreakBefore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8D1D4F" w:rsidP="00620111">
      <w:pPr>
        <w:pStyle w:val="1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8D1D4F" w:rsidP="00620111">
      <w:pPr>
        <w:pStyle w:val="1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315D44" w:rsidRDefault="00315D44" w:rsidP="00620111">
      <w:pPr>
        <w:pStyle w:val="1"/>
        <w:spacing w:line="360" w:lineRule="auto"/>
        <w:ind w:firstLine="709"/>
        <w:jc w:val="center"/>
      </w:pPr>
    </w:p>
    <w:p w:rsidR="00955548" w:rsidRDefault="00955548" w:rsidP="008D1D4F">
      <w:pPr>
        <w:pStyle w:val="1"/>
        <w:numPr>
          <w:ilvl w:val="0"/>
          <w:numId w:val="0"/>
        </w:numPr>
        <w:spacing w:line="360" w:lineRule="auto"/>
        <w:ind w:left="1141"/>
      </w:pPr>
    </w:p>
    <w:p w:rsidR="00315D44" w:rsidRDefault="00092D16" w:rsidP="00955548">
      <w:pPr>
        <w:pStyle w:val="1"/>
        <w:spacing w:line="360" w:lineRule="auto"/>
        <w:ind w:firstLine="709"/>
        <w:jc w:val="center"/>
      </w:pPr>
      <w:r w:rsidRPr="00955548"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ЗАКЛЮЧЕНИЕ</w:t>
      </w:r>
    </w:p>
    <w:p w:rsidR="00315D44" w:rsidRDefault="00315D44"/>
    <w:p w:rsidR="00315D44" w:rsidRPr="00620111" w:rsidRDefault="00092D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sz w:val="24"/>
          <w:szCs w:val="24"/>
        </w:rPr>
        <w:t>Поставленная задача была выполнена, особых недочётов не было обнаружено.</w:t>
      </w:r>
    </w:p>
    <w:p w:rsidR="00315D44" w:rsidRPr="00620111" w:rsidRDefault="131BE9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sz w:val="24"/>
          <w:szCs w:val="24"/>
        </w:rPr>
        <w:t>Однако</w:t>
      </w:r>
      <w:proofErr w:type="gramStart"/>
      <w:r w:rsidRPr="0062011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20111">
        <w:rPr>
          <w:rFonts w:ascii="Times New Roman" w:eastAsia="Times New Roman" w:hAnsi="Times New Roman" w:cs="Times New Roman"/>
          <w:sz w:val="24"/>
          <w:szCs w:val="24"/>
        </w:rPr>
        <w:t xml:space="preserve"> есть несколько функций, которые можно было бы добавить. Например, поиск по нескольким картам, демонстрация пути, что своим образом разнообразило бы проект. Тем не </w:t>
      </w:r>
      <w:proofErr w:type="gramStart"/>
      <w:r w:rsidRPr="00620111">
        <w:rPr>
          <w:rFonts w:ascii="Times New Roman" w:eastAsia="Times New Roman" w:hAnsi="Times New Roman" w:cs="Times New Roman"/>
          <w:sz w:val="24"/>
          <w:szCs w:val="24"/>
        </w:rPr>
        <w:t>менее</w:t>
      </w:r>
      <w:proofErr w:type="gramEnd"/>
      <w:r w:rsidRPr="00620111">
        <w:rPr>
          <w:rFonts w:ascii="Times New Roman" w:eastAsia="Times New Roman" w:hAnsi="Times New Roman" w:cs="Times New Roman"/>
          <w:sz w:val="24"/>
          <w:szCs w:val="24"/>
        </w:rPr>
        <w:t xml:space="preserve"> версия приложения работает правильно и стабильно, а значит первоначальная задача была успешно выполнена.</w:t>
      </w:r>
    </w:p>
    <w:p w:rsidR="00315D44" w:rsidRDefault="00315D44">
      <w:pPr>
        <w:rPr>
          <w:rFonts w:ascii="Times New Roman" w:hAnsi="Times New Roman" w:cs="Times New Roman"/>
        </w:rPr>
      </w:pPr>
    </w:p>
    <w:p w:rsidR="00315D44" w:rsidRDefault="00315D4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15D44" w:rsidRDefault="00092D16">
      <w:pPr>
        <w:pStyle w:val="1"/>
        <w:pageBreakBefore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_RefHeading__182_1926437900"/>
      <w:bookmarkEnd w:id="5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ИСТОЧНИКИ</w:t>
      </w:r>
    </w:p>
    <w:p w:rsidR="00315D44" w:rsidRDefault="00315D44">
      <w:pPr>
        <w:rPr>
          <w:rFonts w:ascii="Times New Roman" w:hAnsi="Times New Roman" w:cs="Times New Roman"/>
          <w:sz w:val="28"/>
          <w:szCs w:val="28"/>
        </w:rPr>
      </w:pPr>
    </w:p>
    <w:p w:rsidR="131BE98C" w:rsidRPr="00620111" w:rsidRDefault="131BE98C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Pr="0062011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62011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org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wiki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_(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%2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%2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5D44" w:rsidRPr="00620111" w:rsidRDefault="131BE98C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Pr="0062011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62011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org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wiki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/%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0%90%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3%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8%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1%82%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BC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_%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0%94%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5%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9%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BA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1%81%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1%82%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1%80%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20111">
        <w:rPr>
          <w:rFonts w:ascii="Times New Roman" w:eastAsia="Times New Roman" w:hAnsi="Times New Roman" w:cs="Times New Roman"/>
          <w:sz w:val="24"/>
          <w:szCs w:val="24"/>
        </w:rPr>
        <w:t>1%8</w:t>
      </w:r>
      <w:r w:rsidRPr="00620111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:rsidR="00315D44" w:rsidRPr="00620111" w:rsidRDefault="131BE98C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live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cpp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</w:t>
      </w:r>
    </w:p>
    <w:p w:rsidR="131BE98C" w:rsidRPr="00620111" w:rsidRDefault="001E524D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https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://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ravesli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com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/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urok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-95-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vvedenie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v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std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vector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vektory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/</w:t>
        </w:r>
      </w:hyperlink>
    </w:p>
    <w:p w:rsidR="131BE98C" w:rsidRPr="00620111" w:rsidRDefault="001E524D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https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://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ru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spellStart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stackoverflow</w:t>
        </w:r>
        <w:proofErr w:type="spellEnd"/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com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/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questions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/57957/%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0%94%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1%83%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BC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5%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1%80%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1%8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D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0%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B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9-</w:t>
        </w:r>
        <w:r w:rsidR="131BE98C" w:rsidRPr="00620111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vector</w:t>
        </w:r>
      </w:hyperlink>
    </w:p>
    <w:p w:rsidR="131BE98C" w:rsidRPr="00620111" w:rsidRDefault="131BE98C" w:rsidP="131BE98C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qna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habr</w:t>
      </w:r>
      <w:proofErr w:type="spellEnd"/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620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/218367</w:t>
      </w:r>
    </w:p>
    <w:p w:rsidR="00315D44" w:rsidRPr="00620111" w:rsidRDefault="00315D4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5D44" w:rsidRDefault="00315D44">
      <w:pPr>
        <w:shd w:val="clear" w:color="auto" w:fill="FFFFFF"/>
        <w:spacing w:after="0" w:line="360" w:lineRule="auto"/>
        <w:ind w:firstLine="709"/>
        <w:jc w:val="both"/>
      </w:pPr>
    </w:p>
    <w:sectPr w:rsidR="00315D44" w:rsidSect="00315D44">
      <w:footerReference w:type="default" r:id="rId15"/>
      <w:pgSz w:w="11906" w:h="16838"/>
      <w:pgMar w:top="1134" w:right="850" w:bottom="1134" w:left="1701" w:header="720" w:footer="708" w:gutter="0"/>
      <w:cols w:space="72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82" w:rsidRDefault="00A87E82">
      <w:pPr>
        <w:spacing w:after="0" w:line="240" w:lineRule="auto"/>
      </w:pPr>
      <w:r>
        <w:separator/>
      </w:r>
    </w:p>
  </w:endnote>
  <w:endnote w:type="continuationSeparator" w:id="0">
    <w:p w:rsidR="00A87E82" w:rsidRDefault="00A8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7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D44" w:rsidRDefault="001E524D">
    <w:pPr>
      <w:pStyle w:val="ab"/>
    </w:pPr>
    <w:r>
      <w:fldChar w:fldCharType="begin"/>
    </w:r>
    <w:r w:rsidR="00092D16">
      <w:instrText xml:space="preserve"> PAGE </w:instrText>
    </w:r>
    <w:r>
      <w:fldChar w:fldCharType="separate"/>
    </w:r>
    <w:r w:rsidR="001E5B48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D44" w:rsidRDefault="001E524D">
    <w:pPr>
      <w:pStyle w:val="ab"/>
    </w:pPr>
    <w:r>
      <w:fldChar w:fldCharType="begin"/>
    </w:r>
    <w:r w:rsidR="00092D16">
      <w:instrText xml:space="preserve"> PAGE </w:instrText>
    </w:r>
    <w:r>
      <w:fldChar w:fldCharType="separate"/>
    </w:r>
    <w:r w:rsidR="001E5B48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82" w:rsidRDefault="00A87E82">
      <w:pPr>
        <w:spacing w:after="0" w:line="240" w:lineRule="auto"/>
      </w:pPr>
      <w:r>
        <w:separator/>
      </w:r>
    </w:p>
  </w:footnote>
  <w:footnote w:type="continuationSeparator" w:id="0">
    <w:p w:rsidR="00A87E82" w:rsidRDefault="00A8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092D16"/>
    <w:rsid w:val="00016725"/>
    <w:rsid w:val="00092D16"/>
    <w:rsid w:val="001E524D"/>
    <w:rsid w:val="001E5B48"/>
    <w:rsid w:val="00315D44"/>
    <w:rsid w:val="00471EB1"/>
    <w:rsid w:val="00620111"/>
    <w:rsid w:val="008203B2"/>
    <w:rsid w:val="008D1D4F"/>
    <w:rsid w:val="00955548"/>
    <w:rsid w:val="009839E1"/>
    <w:rsid w:val="00A87E82"/>
    <w:rsid w:val="131BE98C"/>
    <w:rsid w:val="354D4232"/>
    <w:rsid w:val="6A76C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15D44"/>
    <w:pPr>
      <w:suppressAutoHyphens/>
      <w:spacing w:after="160" w:line="256" w:lineRule="auto"/>
    </w:pPr>
    <w:rPr>
      <w:rFonts w:ascii="Calibri" w:eastAsia="SimSun" w:hAnsi="Calibri" w:cs="font570"/>
      <w:sz w:val="22"/>
      <w:szCs w:val="22"/>
      <w:lang w:eastAsia="ar-SA"/>
    </w:rPr>
  </w:style>
  <w:style w:type="paragraph" w:styleId="1">
    <w:name w:val="heading 1"/>
    <w:basedOn w:val="a"/>
    <w:next w:val="a0"/>
    <w:qFormat/>
    <w:rsid w:val="00315D44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basedOn w:val="a"/>
    <w:next w:val="a0"/>
    <w:qFormat/>
    <w:rsid w:val="00315D44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0">
    <w:name w:val="Default Paragraph Font0"/>
    <w:rsid w:val="00315D44"/>
  </w:style>
  <w:style w:type="character" w:customStyle="1" w:styleId="10">
    <w:name w:val="Заголовок 1 Знак"/>
    <w:basedOn w:val="DefaultParagraphFont0"/>
    <w:rsid w:val="00315D44"/>
    <w:rPr>
      <w:rFonts w:ascii="Calibri Light" w:hAnsi="Calibri Light" w:cs="font570"/>
      <w:color w:val="2E74B5"/>
      <w:sz w:val="32"/>
      <w:szCs w:val="32"/>
    </w:rPr>
  </w:style>
  <w:style w:type="character" w:styleId="a4">
    <w:name w:val="Hyperlink"/>
    <w:basedOn w:val="DefaultParagraphFont0"/>
    <w:rsid w:val="00315D44"/>
    <w:rPr>
      <w:color w:val="0000FF"/>
      <w:u w:val="single"/>
    </w:rPr>
  </w:style>
  <w:style w:type="character" w:styleId="a5">
    <w:name w:val="Strong"/>
    <w:basedOn w:val="DefaultParagraphFont0"/>
    <w:qFormat/>
    <w:rsid w:val="00315D44"/>
    <w:rPr>
      <w:b/>
      <w:bCs/>
    </w:rPr>
  </w:style>
  <w:style w:type="character" w:customStyle="1" w:styleId="crayon-st">
    <w:name w:val="crayon-st"/>
    <w:basedOn w:val="DefaultParagraphFont0"/>
    <w:rsid w:val="00315D44"/>
  </w:style>
  <w:style w:type="character" w:customStyle="1" w:styleId="crayon-h">
    <w:name w:val="crayon-h"/>
    <w:basedOn w:val="DefaultParagraphFont0"/>
    <w:rsid w:val="00315D44"/>
  </w:style>
  <w:style w:type="character" w:customStyle="1" w:styleId="crayon-sy">
    <w:name w:val="crayon-sy"/>
    <w:basedOn w:val="DefaultParagraphFont0"/>
    <w:rsid w:val="00315D44"/>
  </w:style>
  <w:style w:type="character" w:customStyle="1" w:styleId="crayon-v">
    <w:name w:val="crayon-v"/>
    <w:basedOn w:val="DefaultParagraphFont0"/>
    <w:rsid w:val="00315D44"/>
  </w:style>
  <w:style w:type="character" w:customStyle="1" w:styleId="crayon-o">
    <w:name w:val="crayon-o"/>
    <w:basedOn w:val="DefaultParagraphFont0"/>
    <w:rsid w:val="00315D44"/>
  </w:style>
  <w:style w:type="character" w:customStyle="1" w:styleId="crayon-e">
    <w:name w:val="crayon-e"/>
    <w:basedOn w:val="DefaultParagraphFont0"/>
    <w:rsid w:val="00315D44"/>
  </w:style>
  <w:style w:type="character" w:customStyle="1" w:styleId="crayon-t">
    <w:name w:val="crayon-t"/>
    <w:basedOn w:val="DefaultParagraphFont0"/>
    <w:rsid w:val="00315D44"/>
  </w:style>
  <w:style w:type="character" w:customStyle="1" w:styleId="crayon-c">
    <w:name w:val="crayon-c"/>
    <w:basedOn w:val="DefaultParagraphFont0"/>
    <w:rsid w:val="00315D44"/>
  </w:style>
  <w:style w:type="character" w:customStyle="1" w:styleId="crayon-p">
    <w:name w:val="crayon-p"/>
    <w:basedOn w:val="DefaultParagraphFont0"/>
    <w:rsid w:val="00315D44"/>
  </w:style>
  <w:style w:type="character" w:customStyle="1" w:styleId="citation">
    <w:name w:val="citation"/>
    <w:basedOn w:val="DefaultParagraphFont0"/>
    <w:rsid w:val="00315D44"/>
  </w:style>
  <w:style w:type="character" w:customStyle="1" w:styleId="a6">
    <w:name w:val="Верхний колонтитул Знак"/>
    <w:basedOn w:val="DefaultParagraphFont0"/>
    <w:rsid w:val="00315D44"/>
  </w:style>
  <w:style w:type="character" w:customStyle="1" w:styleId="a7">
    <w:name w:val="Нижний колонтитул Знак"/>
    <w:basedOn w:val="DefaultParagraphFont0"/>
    <w:rsid w:val="00315D44"/>
  </w:style>
  <w:style w:type="character" w:customStyle="1" w:styleId="30">
    <w:name w:val="Заголовок 3 Знак"/>
    <w:basedOn w:val="DefaultParagraphFont0"/>
    <w:rsid w:val="00315D44"/>
    <w:rPr>
      <w:rFonts w:ascii="Calibri Light" w:hAnsi="Calibri Light" w:cs="font570"/>
      <w:color w:val="1F4D78"/>
      <w:sz w:val="24"/>
      <w:szCs w:val="24"/>
    </w:rPr>
  </w:style>
  <w:style w:type="character" w:customStyle="1" w:styleId="mw-headline">
    <w:name w:val="mw-headline"/>
    <w:basedOn w:val="DefaultParagraphFont0"/>
    <w:rsid w:val="00315D44"/>
  </w:style>
  <w:style w:type="character" w:customStyle="1" w:styleId="mw-editsection">
    <w:name w:val="mw-editsection"/>
    <w:basedOn w:val="DefaultParagraphFont0"/>
    <w:rsid w:val="00315D44"/>
  </w:style>
  <w:style w:type="character" w:customStyle="1" w:styleId="mw-editsection-bracket">
    <w:name w:val="mw-editsection-bracket"/>
    <w:basedOn w:val="DefaultParagraphFont0"/>
    <w:rsid w:val="00315D44"/>
  </w:style>
  <w:style w:type="character" w:customStyle="1" w:styleId="mw-editsection-divider">
    <w:name w:val="mw-editsection-divider"/>
    <w:basedOn w:val="DefaultParagraphFont0"/>
    <w:rsid w:val="00315D44"/>
  </w:style>
  <w:style w:type="character" w:customStyle="1" w:styleId="ListLabel1">
    <w:name w:val="ListLabel 1"/>
    <w:rsid w:val="00315D44"/>
    <w:rPr>
      <w:color w:val="333333"/>
    </w:rPr>
  </w:style>
  <w:style w:type="character" w:customStyle="1" w:styleId="ListLabel2">
    <w:name w:val="ListLabel 2"/>
    <w:rsid w:val="00315D44"/>
    <w:rPr>
      <w:sz w:val="20"/>
    </w:rPr>
  </w:style>
  <w:style w:type="character" w:customStyle="1" w:styleId="ListLabel3">
    <w:name w:val="ListLabel 3"/>
    <w:rsid w:val="00315D44"/>
    <w:rPr>
      <w:rFonts w:cs="Courier New"/>
    </w:rPr>
  </w:style>
  <w:style w:type="paragraph" w:customStyle="1" w:styleId="11">
    <w:name w:val="Заголовок1"/>
    <w:basedOn w:val="a"/>
    <w:next w:val="a0"/>
    <w:rsid w:val="00315D44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rsid w:val="00315D44"/>
    <w:pPr>
      <w:spacing w:after="120"/>
    </w:pPr>
  </w:style>
  <w:style w:type="paragraph" w:styleId="a8">
    <w:name w:val="List"/>
    <w:basedOn w:val="a0"/>
    <w:rsid w:val="00315D44"/>
    <w:rPr>
      <w:rFonts w:cs="Arial"/>
    </w:rPr>
  </w:style>
  <w:style w:type="paragraph" w:customStyle="1" w:styleId="12">
    <w:name w:val="Название1"/>
    <w:basedOn w:val="a"/>
    <w:rsid w:val="00315D4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rsid w:val="00315D44"/>
    <w:pPr>
      <w:suppressLineNumbers/>
    </w:pPr>
    <w:rPr>
      <w:rFonts w:cs="Arial"/>
    </w:rPr>
  </w:style>
  <w:style w:type="paragraph" w:customStyle="1" w:styleId="a9">
    <w:name w:val="Е"/>
    <w:basedOn w:val="a"/>
    <w:rsid w:val="00315D44"/>
    <w:pPr>
      <w:spacing w:after="0" w:line="100" w:lineRule="atLeast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4">
    <w:name w:val="Обычный (веб)1"/>
    <w:basedOn w:val="a"/>
    <w:rsid w:val="00315D44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Абзац списка1"/>
    <w:basedOn w:val="a"/>
    <w:rsid w:val="00315D44"/>
    <w:pPr>
      <w:ind w:left="720"/>
    </w:pPr>
  </w:style>
  <w:style w:type="paragraph" w:styleId="aa">
    <w:name w:val="header"/>
    <w:basedOn w:val="a"/>
    <w:rsid w:val="00315D44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315D44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TOC Heading"/>
    <w:basedOn w:val="1"/>
    <w:qFormat/>
    <w:rsid w:val="00315D44"/>
    <w:pPr>
      <w:numPr>
        <w:numId w:val="0"/>
      </w:numPr>
      <w:suppressLineNumbers/>
    </w:pPr>
    <w:rPr>
      <w:b/>
      <w:bCs/>
    </w:rPr>
  </w:style>
  <w:style w:type="paragraph" w:styleId="16">
    <w:name w:val="toc 1"/>
    <w:basedOn w:val="a"/>
    <w:rsid w:val="00315D44"/>
    <w:pPr>
      <w:tabs>
        <w:tab w:val="right" w:leader="dot" w:pos="9638"/>
      </w:tabs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98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839E1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.sstu.ru/" TargetMode="External"/><Relationship Id="rId13" Type="http://schemas.openxmlformats.org/officeDocument/2006/relationships/hyperlink" Target="https://ravesli.com/urok-95-vvedenie-v-std-vector-vek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stackoverflow.com/questions/57957/%D0%94%D0%B2%D1%83%D0%BC%D0%B5%D1%80%D0%BD%D1%8B%D0%B9-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AC813-3304-4548-AC77-99F5D505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User</cp:lastModifiedBy>
  <cp:revision>7</cp:revision>
  <cp:lastPrinted>1601-01-01T00:00:00Z</cp:lastPrinted>
  <dcterms:created xsi:type="dcterms:W3CDTF">2020-05-30T12:39:00Z</dcterms:created>
  <dcterms:modified xsi:type="dcterms:W3CDTF">2020-06-18T09:26:00Z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